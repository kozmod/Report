
<file path=[Content_Types].xml><?xml version="1.0" encoding="utf-8"?>
<Types xmlns="http://schemas.openxmlformats.org/package/2006/content-types">
  <Default ContentType="application/vnd.ms-word.attachedToolbars" Extension="bin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ms-word.keyMapCustomizations+xml" PartName="/word/customizations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ackground w:color="FFFFFF"/>
  <w:body>
    <w:p w:rsidR="00E61492" w:rsidRDefault="00C07017" w:rsidRPr="002404A4">
      <w:pPr>
        <w:jc w:val="both"/>
      </w:pPr>
    </w:p>
    <w:p w:rsidP="006B242C" w:rsidR="00E61492" w:rsidRDefault="00DB2A42" w:rsidRPr="00F12767">
      <w:pPr>
        <w:rPr>
          <w:b/>
        </w:rPr>
      </w:pPr>
      <w:proofErr w:type="gramStart"/>
      <w:r>
        <w:rPr>
          <w:b/>
        </w:rPr>
        <w:t>…</w:t>
      </w:r>
      <w:r w:rsidR="00A47FB6" w:rsidRPr="00EC6BBD">
        <w:t xml:space="preserve">, с одной стороны, и </w:t>
      </w:r>
      <w:r w:rsidR="00C8666B" w:rsidRPr="00C8666B">
        <w:t>%</w:t>
      </w:r>
      <w:r w:rsidR="00C8666B" w:rsidRPr="00573CAB">
        <w:rPr>
          <w:rFonts w:eastAsia="Times-Roman"/>
          <w:color w:themeColor="text1" w:val="000000"/>
        </w:rPr>
        <w:t>SOME_TEXT</w:t>
      </w:r>
      <w:r w:rsidR="00C8666B" w:rsidRPr="00C8666B">
        <w:t xml:space="preserve"> %</w:t>
      </w:r>
      <w:r w:rsidR="00B56DC0" w:rsidRPr="00BA6C2C">
        <w:t xml:space="preserve"> </w:t>
      </w:r>
      <w:r w:rsidR="00A47FB6" w:rsidRPr="00DE147A">
        <w:rPr>
          <w:rFonts w:eastAsia="Times-Roman"/>
          <w:color w:themeColor="text1" w:val="000000"/>
        </w:rPr>
        <w:t xml:space="preserve">именуемое </w:t>
      </w:r>
      <w:r w:rsidR="003A1F8F">
        <w:rPr>
          <w:rFonts w:eastAsia="Times-Roman"/>
          <w:color w:themeColor="text1" w:val="000000"/>
        </w:rPr>
        <w:t>в дальнейшем «Заказчик», в лице</w:t>
      </w:r>
      <w:r w:rsidR="00206CB3">
        <w:rPr>
          <w:rFonts w:eastAsia="Times-Roman"/>
          <w:color w:themeColor="text1" w:val="000000"/>
        </w:rPr>
        <w:t xml:space="preserve"> </w:t>
      </w:r>
      <w:r w:rsidR="00324997" w:rsidRPr="00324997">
        <w:rPr>
          <w:rFonts w:eastAsia="Times-Roman"/>
          <w:color w:themeColor="text1" w:val="000000"/>
        </w:rPr>
        <w:t>%</w:t>
      </w:r>
      <w:r w:rsidR="00324997">
        <w:rPr>
          <w:rFonts w:eastAsia="Times-Roman"/>
          <w:color w:themeColor="text1" w:val="000000"/>
          <w:lang w:val="en-US"/>
        </w:rPr>
        <w:t>SOME</w:t>
      </w:r>
      <w:r w:rsidR="00324997" w:rsidRPr="00324997">
        <w:rPr>
          <w:rFonts w:eastAsia="Times-Roman"/>
          <w:color w:themeColor="text1" w:val="000000"/>
        </w:rPr>
        <w:t>_</w:t>
      </w:r>
      <w:r w:rsidR="00324997">
        <w:rPr>
          <w:rFonts w:eastAsia="Times-Roman"/>
          <w:color w:themeColor="text1" w:val="000000"/>
          <w:lang w:val="en-US"/>
        </w:rPr>
        <w:t>TEXT</w:t>
      </w:r>
      <w:r w:rsidR="00324997" w:rsidRPr="00324997">
        <w:rPr>
          <w:rFonts w:eastAsia="Times-Roman"/>
          <w:color w:themeColor="text1" w:val="000000"/>
        </w:rPr>
        <w:t>%</w:t>
      </w:r>
      <w:r w:rsidR="00573CAB" w:rsidRPr="00573CAB">
        <w:rPr>
          <w:rFonts w:eastAsia="Times-Roman"/>
          <w:color w:themeColor="text1" w:val="000000"/>
        </w:rPr>
        <w:t xml:space="preserve"> </w:t>
      </w:r>
      <w:r w:rsidR="00A47FB6" w:rsidRPr="00DB2A42">
        <w:rPr>
          <w:rFonts w:eastAsia="Times-Bold"/>
          <w:bCs/>
          <w:color w:themeColor="text1" w:val="000000"/>
        </w:rPr>
        <w:t xml:space="preserve"> </w:t>
      </w:r>
      <w:r w:rsidR="00A47FB6" w:rsidRPr="00DE147A">
        <w:rPr>
          <w:rFonts w:eastAsia="Times-Roman"/>
          <w:color w:themeColor="text1" w:val="000000"/>
        </w:rPr>
        <w:t xml:space="preserve">действующего на основании </w:t>
      </w:r>
      <w:r w:rsidR="00573CAB" w:rsidRPr="00573CAB">
        <w:rPr>
          <w:color w:themeColor="text1" w:val="000000"/>
          <w:shd w:color="auto" w:fill="FFFFFF" w:val="clear"/>
        </w:rPr>
        <w:t>%</w:t>
      </w:r>
      <w:r w:rsidR="003F2DC9" w:rsidRPr="00573CAB">
        <w:rPr>
          <w:rFonts w:eastAsia="Times-Roman"/>
          <w:color w:themeColor="text1" w:val="000000"/>
        </w:rPr>
        <w:t>SOME_TEXT</w:t>
      </w:r>
      <w:r w:rsidR="00573CAB" w:rsidRPr="00573CAB">
        <w:rPr>
          <w:color w:themeColor="text1" w:val="000000"/>
          <w:shd w:color="auto" w:fill="FFFFFF" w:val="clear"/>
        </w:rPr>
        <w:t>%</w:t>
      </w:r>
      <w:r w:rsidR="003F2DC9" w:rsidRPr="003F2DC9">
        <w:rPr>
          <w:color w:themeColor="text1" w:val="000000"/>
          <w:shd w:color="auto" w:fill="FFFFFF" w:val="clear"/>
        </w:rPr>
        <w:t xml:space="preserve"> </w:t>
      </w:r>
      <w:r w:rsidR="00A47FB6" w:rsidRPr="00DE147A">
        <w:rPr>
          <w:rFonts w:eastAsia="Times-Roman"/>
          <w:color w:themeColor="text1" w:val="000000"/>
        </w:rPr>
        <w:t>с другой стороны, заключили настоящий Договор о нижеследующем:</w:t>
      </w:r>
      <w:r w:rsidRPr="00DB2A42">
        <w:rPr>
          <w:rFonts w:eastAsia="Times-Roman"/>
          <w:color w:themeColor="text1" w:val="000000"/>
        </w:rPr>
        <w:t xml:space="preserve"> </w:t>
      </w:r>
      <w:r>
        <w:rPr>
          <w:b/>
        </w:rPr>
        <w:t>…</w:t>
      </w:r>
      <w:proofErr w:type="gramEnd"/>
    </w:p>
    <w:p w:rsidP="006B242C" w:rsidR="00F12767" w:rsidRDefault="00F12767" w:rsidRPr="00F12767">
      <w:pPr>
        <w:rPr>
          <w:b/>
        </w:rPr>
      </w:pPr>
    </w:p>
    <w:p w:rsidP="00F12767" w:rsidR="00F12767" w:rsidRDefault="00F12767" w:rsidRPr="00F12767">
      <w:pPr>
        <w:rPr>
          <w:color w:themeColor="text1" w:val="000000"/>
        </w:rPr>
      </w:pPr>
      <w:r w:rsidRPr="00F12767">
        <w:rPr>
          <w:color w:themeColor="text1" w:val="000000"/>
        </w:rPr>
        <w:t>…, с одной стороны, и %</w:t>
      </w:r>
      <w:r w:rsidRPr="00F12767">
        <w:rPr>
          <w:color w:themeColor="text1" w:val="000000"/>
          <w:lang w:val="en-US"/>
        </w:rPr>
        <w:t>SOME</w:t>
      </w:r>
      <w:r w:rsidRPr="00F12767">
        <w:rPr>
          <w:color w:themeColor="text1" w:val="000000"/>
        </w:rPr>
        <w:t>_</w:t>
      </w:r>
      <w:r w:rsidRPr="00F12767">
        <w:rPr>
          <w:color w:themeColor="text1" w:val="000000"/>
          <w:lang w:val="en-US"/>
        </w:rPr>
        <w:t>TEXT</w:t>
      </w:r>
      <w:r w:rsidRPr="00F12767">
        <w:rPr>
          <w:color w:themeColor="text1" w:val="000000"/>
        </w:rPr>
        <w:t xml:space="preserve">% именуемое в дальнейшем «Заказчик», </w:t>
      </w:r>
      <w:proofErr w:type="gramStart"/>
      <w:r w:rsidRPr="00F12767">
        <w:rPr>
          <w:color w:themeColor="text1" w:val="000000"/>
        </w:rPr>
        <w:t>в</w:t>
      </w:r>
      <w:proofErr w:type="gramEnd"/>
      <w:r w:rsidRPr="00F12767">
        <w:rPr>
          <w:color w:themeColor="text1" w:val="000000"/>
        </w:rPr>
        <w:t xml:space="preserve"> </w:t>
      </w:r>
    </w:p>
    <w:p w:rsidP="00F12767" w:rsidR="00F12767" w:rsidRDefault="00F12767" w:rsidRPr="00F12767">
      <w:pPr>
        <w:rPr>
          <w:color w:themeColor="text1" w:val="000000"/>
        </w:rPr>
      </w:pPr>
      <w:r w:rsidRPr="00F12767">
        <w:rPr>
          <w:color w:themeColor="text1" w:val="000000"/>
        </w:rPr>
        <w:t xml:space="preserve">     лице  %</w:t>
      </w:r>
      <w:r w:rsidRPr="00F12767">
        <w:rPr>
          <w:color w:themeColor="text1" w:val="000000"/>
          <w:lang w:val="en-US"/>
        </w:rPr>
        <w:t>SOME</w:t>
      </w:r>
      <w:r w:rsidRPr="00F12767">
        <w:rPr>
          <w:color w:themeColor="text1" w:val="000000"/>
        </w:rPr>
        <w:t>_</w:t>
      </w:r>
      <w:r w:rsidRPr="00F12767">
        <w:rPr>
          <w:color w:themeColor="text1" w:val="000000"/>
          <w:lang w:val="en-US"/>
        </w:rPr>
        <w:t>TEXT</w:t>
      </w:r>
      <w:r w:rsidRPr="00F12767">
        <w:rPr>
          <w:color w:themeColor="text1" w:val="000000"/>
        </w:rPr>
        <w:t xml:space="preserve">%   </w:t>
      </w:r>
      <w:proofErr w:type="gramStart"/>
      <w:r w:rsidRPr="00F12767">
        <w:rPr>
          <w:color w:themeColor="text1" w:val="000000"/>
        </w:rPr>
        <w:t>действующего</w:t>
      </w:r>
      <w:proofErr w:type="gramEnd"/>
      <w:r w:rsidRPr="00F12767">
        <w:rPr>
          <w:color w:themeColor="text1" w:val="000000"/>
        </w:rPr>
        <w:t xml:space="preserve"> на основании %</w:t>
      </w:r>
      <w:r w:rsidRPr="00F12767">
        <w:rPr>
          <w:color w:themeColor="text1" w:val="000000"/>
          <w:lang w:val="en-US"/>
        </w:rPr>
        <w:t>SOME</w:t>
      </w:r>
      <w:r w:rsidRPr="00F12767">
        <w:rPr>
          <w:color w:themeColor="text1" w:val="000000"/>
        </w:rPr>
        <w:t>_</w:t>
      </w:r>
      <w:r w:rsidRPr="00F12767">
        <w:rPr>
          <w:color w:themeColor="text1" w:val="000000"/>
          <w:lang w:val="en-US"/>
        </w:rPr>
        <w:t>TEXT</w:t>
      </w:r>
      <w:r w:rsidRPr="00F12767">
        <w:rPr>
          <w:color w:themeColor="text1" w:val="000000"/>
        </w:rPr>
        <w:t xml:space="preserve">% с другой стороны, </w:t>
      </w:r>
    </w:p>
    <w:p w:rsidP="00F12767" w:rsidR="00F12767" w:rsidRDefault="00F12767" w:rsidRPr="00F12767">
      <w:pPr>
        <w:rPr>
          <w:color w:themeColor="text1" w:val="000000"/>
        </w:rPr>
      </w:pPr>
      <w:r w:rsidRPr="00F12767">
        <w:rPr>
          <w:color w:themeColor="text1" w:val="000000"/>
        </w:rPr>
        <w:t xml:space="preserve">     заключили настоящий Договор о нижеследующем: …</w:t>
      </w:r>
    </w:p>
    <w:sectPr w:rsidR="00F12767" w:rsidRPr="00F12767" w:rsidSect="00C03288">
      <w:headerReference r:id="rId12" w:type="even"/>
      <w:headerReference r:id="rId13" w:type="default"/>
      <w:footerReference r:id="rId14" w:type="even"/>
      <w:footerReference r:id="rId15" w:type="default"/>
      <w:headerReference r:id="rId16" w:type="first"/>
      <w:footerReference r:id="rId17" w:type="first"/>
      <w:pgSz w:h="16837" w:w="11905"/>
      <w:pgMar w:bottom="1134" w:footer="720" w:gutter="0" w:header="720" w:left="1418" w:right="1418" w:top="1134"/>
      <w:cols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7017" w:rsidRDefault="00C07017">
      <w:r>
        <w:separator/>
      </w:r>
    </w:p>
  </w:endnote>
  <w:endnote w:type="continuationSeparator" w:id="0">
    <w:p w:rsidR="00C07017" w:rsidRDefault="00C070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-Roman">
    <w:altName w:val="Arial Unicode MS"/>
    <w:charset w:val="00"/>
    <w:family w:val="roman"/>
    <w:pitch w:val="variable"/>
    <w:sig w:usb0="00000003" w:usb1="00000000" w:usb2="00000000" w:usb3="00000000" w:csb0="00000001" w:csb1="00000000"/>
  </w:font>
  <w:font w:name="Times-Bold">
    <w:altName w:val="Arial Unicode MS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p w:rsidR="00570881" w:rsidRDefault="00570881">
    <w:pPr>
      <w:pStyle w:val="ac"/>
    </w:pPr>
  </w:p>
</w:ftr>
</file>

<file path=word/footer2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p w:rsidR="00A60F26" w:rsidRDefault="008A481F">
    <w:pPr>
      <w:pStyle w:val="ac"/>
      <w:ind w:right="360"/>
    </w:pPr>
    <w:r>
      <w:rPr>
        <w:noProof/>
        <w:lang w:eastAsia="ru-RU"/>
      </w:rPr>
      <w:pict>
        <v:shapetype coordsize="21600,21600" id="_x0000_t202" o:spt="202" path="m,l,21600r21600,l21600,xe">
          <v:stroke joinstyle="miter"/>
          <v:path gradientshapeok="t" o:connecttype="rect"/>
        </v:shapetype>
        <v:shape id="Text Box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WkzdwfAIAAAEFAAAOAAAAZHJzL2Uyb0RvYy54bWysVNuO2yAQfa/Uf0C8J7Yj52Irzqq721SV thdptx9AAMeoGCiQ2Gm1/94Bx2m2famq+gEPw8xhLmdY3/StREdundCqwtk0xYgrqplQ+wp/edpO Vhg5TxQjUite4RN3+Gbz+tW6MyWf6UZLxi0CEOXKzlS48d6USeJow1viptpwBYe1ti3xsLX7hFnS AXork1maLpJOW2asptw50N4Ph3gT8euaU/+prh33SFYYYvNxtXHdhTXZrEm5t8Q0gp7DIP8QRUuE gksvUPfEE3Sw4g+oVlCrna79lOo20XUtKI85QDZZ+ls2jw0xPOYCxXHmUib3/2Dpx+NniwSD3mGk SAsteuK9R7e6R1moTmdcCUaPBsx8D+pgGTJ15kHTrw4pfdcQtedvrNVdwwmD6KJncuU64LgAsus+ aAbXkIPXEaivbRsAoRgI0KFLp0tnQigUlLN0nqVzjCgcZXm+XMXOJaQcnY11/h3XLQpChS00PoKT 44PzkAaYjiYxeC0F2wop48bud3fSoiMBkmzjN/hK05BBO17nBtOI564xpApISgfM4bpBAwlAAOEs pBIZ8aPIZnl6Oysm28VqOcm3+XxSLNPVJM2K22KR5kV+v30OEWR52QjGuHoQio/szPK/6/55TgZe RX6irsLFfDaPyb2I/pzWOdc0fKH3ULQXZq3wMKxStBVeXYxIGZr+VjFwIKUnQg5y8jL8iAY1GP+x KpEigRUDP3y/6wEl8Gan2QnIYjU0ExgBLwwIjbbfMepgWivsvh2I5RjJ9woIF0Z7FOwo7EaBKAqu FfYYDeKdH56Ag7Fi3wDyL8LCnMUQz29CGOTrPcjXL9fmJwAAAP//AwBQSwMEFAAGAAgAAAAhAGbl 3QrgAAAADgEAAA8AAABkcnMvZG93bnJldi54bWxMj8FOwzAQRO9I/IO1SNyonVCVNI1TQSu4ogak Xt14G0eJ11HstuHvcU5wWWn0dmdniu1ke3bF0beOJCQLAQypdrqlRsL31/tTBswHRVr1jlDCD3rY lvd3hcq1u9EBr1VoWDQhnysJJoQh59zXBq3yCzcgRXZ2o1UhyrHhelS3aG57ngqx4la1FD8YNeDO YN1VFyvh+TN9OfqPar8bjrjuMv/WnclI+fgw7TdxvG6ABZzC3wXMHWJ+KGOwk7uQ9qyPWiSrJO7O hM1cLLMlsJOENF0DLwv+v0b5CwAA//8DAFBLAQItABQABgAIAAAAIQC2gziS/gAAAOEBAAATAAAA AAAAAAAAAAAAAAAAAABbQ29udGVudF9UeXBlc10ueG1sUEsBAi0AFAAGAAgAAAAhADj9If/WAAAA lAEAAAsAAAAAAAAAAAAAAAAALwEAAF9yZWxzLy5yZWxzUEsBAi0AFAAGAAgAAAAhABaTN3B8AgAA AQUAAA4AAAAAAAAAAAAAAAAALgIAAGRycy9lMm9Eb2MueG1sUEsBAi0AFAAGAAgAAAAhAGbl3Qrg AAAADgEAAA8AAAAAAAAAAAAAAAAA1gQAAGRycy9kb3ducmV2LnhtbFBLBQYAAAAABAAEAPMAAADj BQAAAABBQUFBQUFBQUFBQUFBQUFBQTFnUUFBR0== " o:spid="_x0000_s4097" stroked="f" style="position:absolute;margin-left:508.05pt;margin-top:.05pt;width:16.15pt;height:11.4pt;z-index:251658240;visibility:visible;mso-wrap-distance-left:0;mso-wrap-distance-right:0;mso-position-horizontal-relative:page" type="#_x0000_t202">
          <v:fill opacity="0"/>
          <v:textbox inset="0,0,0,0">
            <w:txbxContent>
              <w:p w:rsidP="00E61492" w:rsidR="00A60F26" w:rsidRDefault="008A481F" w:rsidRPr="0006161E">
                <w:r>
                  <w:rPr>
                    <w:rStyle w:val="a3"/>
                  </w:rPr>
                  <w:fldChar w:fldCharType="begin"/>
                </w:r>
                <w:r w:rsidR="00A47FB6">
                  <w:rPr>
                    <w:rStyle w:val="a3"/>
                  </w:rPr>
                  <w:instrText xml:space="preserve"> PAGE </w:instrText>
                </w:r>
                <w:r>
                  <w:rPr>
                    <w:rStyle w:val="a3"/>
                  </w:rPr>
                  <w:fldChar w:fldCharType="separate"/>
                </w:r>
                <w:r w:rsidR="00F12767">
                  <w:rPr>
                    <w:rStyle w:val="a3"/>
                    <w:noProof/>
                  </w:rPr>
                  <w:t>1</w:t>
                </w:r>
                <w:r>
                  <w:rPr>
                    <w:rStyle w:val="a3"/>
                  </w:rPr>
                  <w:fldChar w:fldCharType="end"/>
                </w:r>
              </w:p>
            </w:txbxContent>
          </v:textbox>
          <w10:wrap anchorx="page" side="largest" type="square"/>
        </v:shape>
      </w:pict>
    </w:r>
  </w:p>
</w:ftr>
</file>

<file path=word/footer3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p w:rsidR="00570881" w:rsidRDefault="00570881">
    <w:pPr>
      <w:pStyle w:val="ac"/>
    </w:pPr>
  </w:p>
</w:ftr>
</file>

<file path=word/footnotes.xml><?xml version="1.0" encoding="utf-8"?>
<w:footnotes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footnote w:id="-1" w:type="separator">
    <w:p w:rsidR="00C07017" w:rsidRDefault="00C07017">
      <w:r>
        <w:separator/>
      </w:r>
    </w:p>
  </w:footnote>
  <w:footnote w:id="0" w:type="continuationSeparator">
    <w:p w:rsidR="00C07017" w:rsidRDefault="00C07017">
      <w:r>
        <w:continuationSeparator/>
      </w:r>
    </w:p>
  </w:footnote>
</w:footnotes>
</file>

<file path=word/header1.xml><?xml version="1.0" encoding="utf-8"?>
<w:hd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p w:rsidR="00570881" w:rsidRDefault="00570881">
    <w:pPr>
      <w:pStyle w:val="af4"/>
    </w:pPr>
  </w:p>
</w:hdr>
</file>

<file path=word/header2.xml><?xml version="1.0" encoding="utf-8"?>
<w:hd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p w:rsidR="00570881" w:rsidRDefault="00570881">
    <w:pPr>
      <w:pStyle w:val="af4"/>
    </w:pPr>
  </w:p>
</w:hdr>
</file>

<file path=word/header3.xml><?xml version="1.0" encoding="utf-8"?>
<w:hd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p w:rsidR="00570881" w:rsidRDefault="00570881">
    <w:pPr>
      <w:pStyle w:val="af4"/>
    </w:pPr>
  </w:p>
</w:hdr>
</file>

<file path=word/numbering.xml><?xml version="1.0" encoding="utf-8"?>
<w:numbering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2102A928"/>
    <w:lvl w:ilvl="0">
      <w:start w:val="1"/>
      <w:numFmt w:val="bullet"/>
      <w:lvlText w:val=""/>
      <w:lvlJc w:val="left"/>
      <w:pPr>
        <w:tabs>
          <w:tab w:pos="0" w:val="num"/>
        </w:tabs>
        <w:ind w:firstLine="0" w:left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pos="720" w:val="num"/>
        </w:tabs>
        <w:ind w:hanging="360" w:left="108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pos="1440" w:val="num"/>
        </w:tabs>
        <w:ind w:hanging="360" w:left="1800"/>
      </w:pPr>
      <w:rPr>
        <w:rFonts w:ascii="Courier New" w:cs="Courier New" w:hAnsi="Courier New" w:hint="default"/>
      </w:rPr>
    </w:lvl>
    <w:lvl w:ilvl="3">
      <w:start w:val="1"/>
      <w:numFmt w:val="bullet"/>
      <w:lvlText w:val=""/>
      <w:lvlJc w:val="left"/>
      <w:pPr>
        <w:tabs>
          <w:tab w:pos="2160" w:val="num"/>
        </w:tabs>
        <w:ind w:hanging="360" w:left="252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pos="2880" w:val="num"/>
        </w:tabs>
        <w:ind w:hanging="360" w:left="324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pos="3600" w:val="num"/>
        </w:tabs>
        <w:ind w:hanging="360" w:left="39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pos="4320" w:val="num"/>
        </w:tabs>
        <w:ind w:hanging="360" w:left="4680"/>
      </w:pPr>
      <w:rPr>
        <w:rFonts w:ascii="Courier New" w:cs="Courier New" w:hAnsi="Courier New" w:hint="default"/>
      </w:rPr>
    </w:lvl>
    <w:lvl w:ilvl="7">
      <w:start w:val="1"/>
      <w:numFmt w:val="bullet"/>
      <w:lvlText w:val=""/>
      <w:lvlJc w:val="left"/>
      <w:pPr>
        <w:tabs>
          <w:tab w:pos="5040" w:val="num"/>
        </w:tabs>
        <w:ind w:hanging="360" w:left="540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pos="5760" w:val="num"/>
        </w:tabs>
        <w:ind w:hanging="360" w:left="612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pos="0" w:val="num"/>
        </w:tabs>
      </w:pPr>
    </w:lvl>
    <w:lvl w:ilvl="1">
      <w:start w:val="1"/>
      <w:numFmt w:val="none"/>
      <w:suff w:val="nothing"/>
      <w:lvlText w:val=""/>
      <w:lvlJc w:val="left"/>
      <w:pPr>
        <w:tabs>
          <w:tab w:pos="0" w:val="num"/>
        </w:tabs>
      </w:pPr>
    </w:lvl>
    <w:lvl w:ilvl="2">
      <w:start w:val="1"/>
      <w:numFmt w:val="none"/>
      <w:suff w:val="nothing"/>
      <w:lvlText w:val=""/>
      <w:lvlJc w:val="left"/>
      <w:pPr>
        <w:tabs>
          <w:tab w:pos="0" w:val="num"/>
        </w:tabs>
      </w:pPr>
    </w:lvl>
    <w:lvl w:ilvl="3">
      <w:start w:val="1"/>
      <w:numFmt w:val="none"/>
      <w:suff w:val="nothing"/>
      <w:lvlText w:val=""/>
      <w:lvlJc w:val="left"/>
      <w:pPr>
        <w:tabs>
          <w:tab w:pos="0" w:val="num"/>
        </w:tabs>
      </w:pPr>
    </w:lvl>
    <w:lvl w:ilvl="4">
      <w:start w:val="1"/>
      <w:numFmt w:val="none"/>
      <w:suff w:val="nothing"/>
      <w:lvlText w:val=""/>
      <w:lvlJc w:val="left"/>
      <w:pPr>
        <w:tabs>
          <w:tab w:pos="0" w:val="num"/>
        </w:tabs>
      </w:pPr>
    </w:lvl>
    <w:lvl w:ilvl="5">
      <w:start w:val="1"/>
      <w:numFmt w:val="none"/>
      <w:suff w:val="nothing"/>
      <w:lvlText w:val=""/>
      <w:lvlJc w:val="left"/>
      <w:pPr>
        <w:tabs>
          <w:tab w:pos="0" w:val="num"/>
        </w:tabs>
      </w:pPr>
    </w:lvl>
    <w:lvl w:ilvl="6">
      <w:start w:val="1"/>
      <w:numFmt w:val="none"/>
      <w:suff w:val="nothing"/>
      <w:lvlText w:val=""/>
      <w:lvlJc w:val="left"/>
      <w:pPr>
        <w:tabs>
          <w:tab w:pos="0" w:val="num"/>
        </w:tabs>
      </w:pPr>
    </w:lvl>
    <w:lvl w:ilvl="7">
      <w:start w:val="1"/>
      <w:numFmt w:val="none"/>
      <w:suff w:val="nothing"/>
      <w:lvlText w:val=""/>
      <w:lvlJc w:val="left"/>
      <w:pPr>
        <w:tabs>
          <w:tab w:pos="0" w:val="num"/>
        </w:tabs>
      </w:pPr>
    </w:lvl>
    <w:lvl w:ilvl="8">
      <w:start w:val="1"/>
      <w:numFmt w:val="none"/>
      <w:suff w:val="nothing"/>
      <w:lvlText w:val=""/>
      <w:lvlJc w:val="left"/>
      <w:pPr>
        <w:tabs>
          <w:tab w:pos="0" w:val="num"/>
        </w:tabs>
      </w:pPr>
    </w:lvl>
  </w:abstractNum>
  <w:abstractNum w:abstractNumId="2">
    <w:nsid w:val="00000002"/>
    <w:multiLevelType w:val="singleLevel"/>
    <w:tmpl w:val="00000002"/>
    <w:name w:val="WW8Num2"/>
    <w:lvl w:ilvl="0">
      <w:start w:val="1"/>
      <w:numFmt w:val="decimal"/>
      <w:lvlText w:val="%1)"/>
      <w:lvlJc w:val="left"/>
      <w:pPr>
        <w:tabs>
          <w:tab w:pos="720" w:val="num"/>
        </w:tabs>
      </w:pPr>
    </w:lvl>
  </w:abstractNum>
  <w:abstractNum w:abstractNumId="3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pos="1260" w:val="num"/>
        </w:tabs>
      </w:pPr>
    </w:lvl>
    <w:lvl w:ilvl="1">
      <w:start w:val="1"/>
      <w:numFmt w:val="decimal"/>
      <w:lvlText w:val="%1.%2."/>
      <w:lvlJc w:val="left"/>
      <w:pPr>
        <w:tabs>
          <w:tab w:pos="1968" w:val="num"/>
        </w:tabs>
      </w:pPr>
    </w:lvl>
    <w:lvl w:ilvl="2">
      <w:start w:val="1"/>
      <w:numFmt w:val="decimal"/>
      <w:lvlText w:val="%1.%2.%3."/>
      <w:lvlJc w:val="left"/>
      <w:pPr>
        <w:tabs>
          <w:tab w:pos="2676" w:val="num"/>
        </w:tabs>
      </w:pPr>
    </w:lvl>
    <w:lvl w:ilvl="3">
      <w:start w:val="1"/>
      <w:numFmt w:val="decimal"/>
      <w:lvlText w:val="%1.%2.%3.%4."/>
      <w:lvlJc w:val="left"/>
      <w:pPr>
        <w:tabs>
          <w:tab w:pos="3384" w:val="num"/>
        </w:tabs>
      </w:pPr>
    </w:lvl>
    <w:lvl w:ilvl="4">
      <w:start w:val="1"/>
      <w:numFmt w:val="decimal"/>
      <w:lvlText w:val="%1.%2.%3.%4.%5."/>
      <w:lvlJc w:val="left"/>
      <w:pPr>
        <w:tabs>
          <w:tab w:pos="4092" w:val="num"/>
        </w:tabs>
      </w:pPr>
    </w:lvl>
    <w:lvl w:ilvl="5">
      <w:start w:val="1"/>
      <w:numFmt w:val="decimal"/>
      <w:lvlText w:val="%1.%2.%3.%4.%5.%6."/>
      <w:lvlJc w:val="left"/>
      <w:pPr>
        <w:tabs>
          <w:tab w:pos="4800" w:val="num"/>
        </w:tabs>
      </w:pPr>
    </w:lvl>
    <w:lvl w:ilvl="6">
      <w:start w:val="1"/>
      <w:numFmt w:val="decimal"/>
      <w:lvlText w:val="%1.%2.%3.%4.%5.%6.%7."/>
      <w:lvlJc w:val="left"/>
      <w:pPr>
        <w:tabs>
          <w:tab w:pos="5508" w:val="num"/>
        </w:tabs>
      </w:pPr>
    </w:lvl>
    <w:lvl w:ilvl="7">
      <w:start w:val="1"/>
      <w:numFmt w:val="decimal"/>
      <w:lvlText w:val="%1.%2.%3.%4.%5.%6.%7.%8."/>
      <w:lvlJc w:val="left"/>
      <w:pPr>
        <w:tabs>
          <w:tab w:pos="6396" w:val="num"/>
        </w:tabs>
      </w:pPr>
    </w:lvl>
    <w:lvl w:ilvl="8">
      <w:start w:val="1"/>
      <w:numFmt w:val="decimal"/>
      <w:lvlText w:val="%1.%2.%3.%4.%5.%6.%7.%8.%9."/>
      <w:lvlJc w:val="left"/>
      <w:pPr>
        <w:tabs>
          <w:tab w:pos="7104" w:val="num"/>
        </w:tabs>
      </w:pPr>
    </w:lvl>
  </w:abstractNum>
  <w:abstractNum w:abstractNumId="4">
    <w:nsid w:val="0E115C05"/>
    <w:multiLevelType w:val="hybridMultilevel"/>
    <w:tmpl w:val="587E40D0"/>
    <w:lvl w:ilvl="0" w:tplc="9B4AF5D2">
      <w:start w:val="1"/>
      <w:numFmt w:val="decimal"/>
      <w:lvlText w:val="%1."/>
      <w:lvlJc w:val="left"/>
      <w:pPr>
        <w:tabs>
          <w:tab w:pos="1728" w:val="num"/>
        </w:tabs>
        <w:ind w:hanging="1020" w:left="1728"/>
      </w:pPr>
      <w:rPr>
        <w:rFonts w:hint="default"/>
        <w:sz w:val="22"/>
      </w:rPr>
    </w:lvl>
    <w:lvl w:ilvl="1" w:tentative="1" w:tplc="1E5ACA64">
      <w:start w:val="1"/>
      <w:numFmt w:val="lowerLetter"/>
      <w:lvlText w:val="%2."/>
      <w:lvlJc w:val="left"/>
      <w:pPr>
        <w:tabs>
          <w:tab w:pos="1788" w:val="num"/>
        </w:tabs>
        <w:ind w:hanging="360" w:left="1788"/>
      </w:pPr>
    </w:lvl>
    <w:lvl w:ilvl="2" w:tentative="1" w:tplc="0C28CE18">
      <w:start w:val="1"/>
      <w:numFmt w:val="lowerRoman"/>
      <w:lvlText w:val="%3."/>
      <w:lvlJc w:val="right"/>
      <w:pPr>
        <w:tabs>
          <w:tab w:pos="2508" w:val="num"/>
        </w:tabs>
        <w:ind w:hanging="180" w:left="2508"/>
      </w:pPr>
    </w:lvl>
    <w:lvl w:ilvl="3" w:tentative="1" w:tplc="16204572">
      <w:start w:val="1"/>
      <w:numFmt w:val="decimal"/>
      <w:lvlText w:val="%4."/>
      <w:lvlJc w:val="left"/>
      <w:pPr>
        <w:tabs>
          <w:tab w:pos="3228" w:val="num"/>
        </w:tabs>
        <w:ind w:hanging="360" w:left="3228"/>
      </w:pPr>
    </w:lvl>
    <w:lvl w:ilvl="4" w:tentative="1" w:tplc="9A9AAA0C">
      <w:start w:val="1"/>
      <w:numFmt w:val="lowerLetter"/>
      <w:lvlText w:val="%5."/>
      <w:lvlJc w:val="left"/>
      <w:pPr>
        <w:tabs>
          <w:tab w:pos="3948" w:val="num"/>
        </w:tabs>
        <w:ind w:hanging="360" w:left="3948"/>
      </w:pPr>
    </w:lvl>
    <w:lvl w:ilvl="5" w:tentative="1" w:tplc="268A09E0">
      <w:start w:val="1"/>
      <w:numFmt w:val="lowerRoman"/>
      <w:lvlText w:val="%6."/>
      <w:lvlJc w:val="right"/>
      <w:pPr>
        <w:tabs>
          <w:tab w:pos="4668" w:val="num"/>
        </w:tabs>
        <w:ind w:hanging="180" w:left="4668"/>
      </w:pPr>
    </w:lvl>
    <w:lvl w:ilvl="6" w:tentative="1" w:tplc="4F4EB7AA">
      <w:start w:val="1"/>
      <w:numFmt w:val="decimal"/>
      <w:lvlText w:val="%7."/>
      <w:lvlJc w:val="left"/>
      <w:pPr>
        <w:tabs>
          <w:tab w:pos="5388" w:val="num"/>
        </w:tabs>
        <w:ind w:hanging="360" w:left="5388"/>
      </w:pPr>
    </w:lvl>
    <w:lvl w:ilvl="7" w:tentative="1" w:tplc="6F7073DE">
      <w:start w:val="1"/>
      <w:numFmt w:val="lowerLetter"/>
      <w:lvlText w:val="%8."/>
      <w:lvlJc w:val="left"/>
      <w:pPr>
        <w:tabs>
          <w:tab w:pos="6108" w:val="num"/>
        </w:tabs>
        <w:ind w:hanging="360" w:left="6108"/>
      </w:pPr>
    </w:lvl>
    <w:lvl w:ilvl="8" w:tentative="1" w:tplc="896C8714">
      <w:start w:val="1"/>
      <w:numFmt w:val="lowerRoman"/>
      <w:lvlText w:val="%9."/>
      <w:lvlJc w:val="right"/>
      <w:pPr>
        <w:tabs>
          <w:tab w:pos="6828" w:val="num"/>
        </w:tabs>
        <w:ind w:hanging="180" w:left="6828"/>
      </w:pPr>
    </w:lvl>
  </w:abstractNum>
  <w:abstractNum w:abstractNumId="5">
    <w:nsid w:val="27356111"/>
    <w:multiLevelType w:val="hybridMultilevel"/>
    <w:tmpl w:val="8B1E6A9A"/>
    <w:lvl w:ilvl="0" w:tplc="E76EE42E">
      <w:start w:val="1"/>
      <w:numFmt w:val="decimal"/>
      <w:lvlText w:val="%1."/>
      <w:lvlJc w:val="left"/>
      <w:pPr>
        <w:ind w:hanging="360" w:left="720"/>
      </w:pPr>
      <w:rPr>
        <w:rFonts w:hint="default"/>
        <w:color w:val="000000"/>
      </w:rPr>
    </w:lvl>
    <w:lvl w:ilvl="1" w:tentative="1" w:tplc="3F4A4856">
      <w:start w:val="1"/>
      <w:numFmt w:val="lowerLetter"/>
      <w:lvlText w:val="%2."/>
      <w:lvlJc w:val="left"/>
      <w:pPr>
        <w:ind w:hanging="360" w:left="1440"/>
      </w:pPr>
    </w:lvl>
    <w:lvl w:ilvl="2" w:tentative="1" w:tplc="5B3CAAB0">
      <w:start w:val="1"/>
      <w:numFmt w:val="lowerRoman"/>
      <w:lvlText w:val="%3."/>
      <w:lvlJc w:val="right"/>
      <w:pPr>
        <w:ind w:hanging="180" w:left="2160"/>
      </w:pPr>
    </w:lvl>
    <w:lvl w:ilvl="3" w:tentative="1" w:tplc="B470E42A">
      <w:start w:val="1"/>
      <w:numFmt w:val="decimal"/>
      <w:lvlText w:val="%4."/>
      <w:lvlJc w:val="left"/>
      <w:pPr>
        <w:ind w:hanging="360" w:left="2880"/>
      </w:pPr>
    </w:lvl>
    <w:lvl w:ilvl="4" w:tentative="1" w:tplc="A09AC52A">
      <w:start w:val="1"/>
      <w:numFmt w:val="lowerLetter"/>
      <w:lvlText w:val="%5."/>
      <w:lvlJc w:val="left"/>
      <w:pPr>
        <w:ind w:hanging="360" w:left="3600"/>
      </w:pPr>
    </w:lvl>
    <w:lvl w:ilvl="5" w:tentative="1" w:tplc="55A65C58">
      <w:start w:val="1"/>
      <w:numFmt w:val="lowerRoman"/>
      <w:lvlText w:val="%6."/>
      <w:lvlJc w:val="right"/>
      <w:pPr>
        <w:ind w:hanging="180" w:left="4320"/>
      </w:pPr>
    </w:lvl>
    <w:lvl w:ilvl="6" w:tentative="1" w:tplc="F6163BA0">
      <w:start w:val="1"/>
      <w:numFmt w:val="decimal"/>
      <w:lvlText w:val="%7."/>
      <w:lvlJc w:val="left"/>
      <w:pPr>
        <w:ind w:hanging="360" w:left="5040"/>
      </w:pPr>
    </w:lvl>
    <w:lvl w:ilvl="7" w:tentative="1" w:tplc="CC8459F8">
      <w:start w:val="1"/>
      <w:numFmt w:val="lowerLetter"/>
      <w:lvlText w:val="%8."/>
      <w:lvlJc w:val="left"/>
      <w:pPr>
        <w:ind w:hanging="360" w:left="5760"/>
      </w:pPr>
    </w:lvl>
    <w:lvl w:ilvl="8" w:tentative="1" w:tplc="0810AABA">
      <w:start w:val="1"/>
      <w:numFmt w:val="lowerRoman"/>
      <w:lvlText w:val="%9."/>
      <w:lvlJc w:val="right"/>
      <w:pPr>
        <w:ind w:hanging="180" w:left="6480"/>
      </w:pPr>
    </w:lvl>
  </w:abstractNum>
  <w:abstractNum w:abstractNumId="6">
    <w:nsid w:val="2DC76B62"/>
    <w:multiLevelType w:val="hybridMultilevel"/>
    <w:tmpl w:val="CAAE0E42"/>
    <w:lvl w:ilvl="0" w:tplc="048CEDB2">
      <w:start w:val="1"/>
      <w:numFmt w:val="bullet"/>
      <w:lvlText w:val=""/>
      <w:lvlJc w:val="left"/>
      <w:pPr>
        <w:tabs>
          <w:tab w:pos="1428" w:val="num"/>
        </w:tabs>
        <w:ind w:hanging="360" w:left="1428"/>
      </w:pPr>
      <w:rPr>
        <w:rFonts w:ascii="Symbol" w:hAnsi="Symbol" w:hint="default"/>
      </w:rPr>
    </w:lvl>
    <w:lvl w:ilvl="1" w:tplc="4ED00C4C">
      <w:start w:val="1"/>
      <w:numFmt w:val="bullet"/>
      <w:lvlText w:val="o"/>
      <w:lvlJc w:val="left"/>
      <w:pPr>
        <w:tabs>
          <w:tab w:pos="2148" w:val="num"/>
        </w:tabs>
        <w:ind w:hanging="360" w:left="2148"/>
      </w:pPr>
      <w:rPr>
        <w:rFonts w:ascii="Courier New" w:cs="Arial" w:hAnsi="Courier New" w:hint="default"/>
      </w:rPr>
    </w:lvl>
    <w:lvl w:ilvl="2" w:tplc="40045B0A">
      <w:start w:val="1"/>
      <w:numFmt w:val="bullet"/>
      <w:lvlText w:val=""/>
      <w:lvlJc w:val="left"/>
      <w:pPr>
        <w:tabs>
          <w:tab w:pos="2868" w:val="num"/>
        </w:tabs>
        <w:ind w:hanging="360" w:left="2868"/>
      </w:pPr>
      <w:rPr>
        <w:rFonts w:ascii="Wingdings" w:hAnsi="Wingdings" w:hint="default"/>
      </w:rPr>
    </w:lvl>
    <w:lvl w:ilvl="3" w:tentative="1" w:tplc="2C2CDAE6">
      <w:start w:val="1"/>
      <w:numFmt w:val="bullet"/>
      <w:lvlText w:val=""/>
      <w:lvlJc w:val="left"/>
      <w:pPr>
        <w:tabs>
          <w:tab w:pos="3588" w:val="num"/>
        </w:tabs>
        <w:ind w:hanging="360" w:left="3588"/>
      </w:pPr>
      <w:rPr>
        <w:rFonts w:ascii="Symbol" w:hAnsi="Symbol" w:hint="default"/>
      </w:rPr>
    </w:lvl>
    <w:lvl w:ilvl="4" w:tentative="1" w:tplc="3A4E1D64">
      <w:start w:val="1"/>
      <w:numFmt w:val="bullet"/>
      <w:lvlText w:val="o"/>
      <w:lvlJc w:val="left"/>
      <w:pPr>
        <w:tabs>
          <w:tab w:pos="4308" w:val="num"/>
        </w:tabs>
        <w:ind w:hanging="360" w:left="4308"/>
      </w:pPr>
      <w:rPr>
        <w:rFonts w:ascii="Courier New" w:cs="Arial" w:hAnsi="Courier New" w:hint="default"/>
      </w:rPr>
    </w:lvl>
    <w:lvl w:ilvl="5" w:tentative="1" w:tplc="0300508E">
      <w:start w:val="1"/>
      <w:numFmt w:val="bullet"/>
      <w:lvlText w:val=""/>
      <w:lvlJc w:val="left"/>
      <w:pPr>
        <w:tabs>
          <w:tab w:pos="5028" w:val="num"/>
        </w:tabs>
        <w:ind w:hanging="360" w:left="5028"/>
      </w:pPr>
      <w:rPr>
        <w:rFonts w:ascii="Wingdings" w:hAnsi="Wingdings" w:hint="default"/>
      </w:rPr>
    </w:lvl>
    <w:lvl w:ilvl="6" w:tentative="1" w:tplc="A60217DA">
      <w:start w:val="1"/>
      <w:numFmt w:val="bullet"/>
      <w:lvlText w:val=""/>
      <w:lvlJc w:val="left"/>
      <w:pPr>
        <w:tabs>
          <w:tab w:pos="5748" w:val="num"/>
        </w:tabs>
        <w:ind w:hanging="360" w:left="5748"/>
      </w:pPr>
      <w:rPr>
        <w:rFonts w:ascii="Symbol" w:hAnsi="Symbol" w:hint="default"/>
      </w:rPr>
    </w:lvl>
    <w:lvl w:ilvl="7" w:tentative="1" w:tplc="5BE00B8A">
      <w:start w:val="1"/>
      <w:numFmt w:val="bullet"/>
      <w:lvlText w:val="o"/>
      <w:lvlJc w:val="left"/>
      <w:pPr>
        <w:tabs>
          <w:tab w:pos="6468" w:val="num"/>
        </w:tabs>
        <w:ind w:hanging="360" w:left="6468"/>
      </w:pPr>
      <w:rPr>
        <w:rFonts w:ascii="Courier New" w:cs="Arial" w:hAnsi="Courier New" w:hint="default"/>
      </w:rPr>
    </w:lvl>
    <w:lvl w:ilvl="8" w:tentative="1" w:tplc="0F0C9574">
      <w:start w:val="1"/>
      <w:numFmt w:val="bullet"/>
      <w:lvlText w:val=""/>
      <w:lvlJc w:val="left"/>
      <w:pPr>
        <w:tabs>
          <w:tab w:pos="7188" w:val="num"/>
        </w:tabs>
        <w:ind w:hanging="360" w:left="7188"/>
      </w:pPr>
      <w:rPr>
        <w:rFonts w:ascii="Wingdings" w:hAnsi="Wingdings" w:hint="default"/>
      </w:rPr>
    </w:lvl>
  </w:abstractNum>
  <w:abstractNum w:abstractNumId="7">
    <w:nsid w:val="35F07C5F"/>
    <w:multiLevelType w:val="multilevel"/>
    <w:tmpl w:val="5BAC483A"/>
    <w:lvl w:ilvl="0">
      <w:start w:val="1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360" w:left="10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21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284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391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080" w:left="46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568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639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7464"/>
      </w:pPr>
      <w:rPr>
        <w:rFonts w:hint="default"/>
      </w:rPr>
    </w:lvl>
  </w:abstractNum>
  <w:abstractNum w:abstractNumId="8">
    <w:nsid w:val="3EAA39A9"/>
    <w:multiLevelType w:val="hybridMultilevel"/>
    <w:tmpl w:val="97F401E4"/>
    <w:lvl w:ilvl="0" w:tplc="F9B2D654">
      <w:start w:val="1"/>
      <w:numFmt w:val="bullet"/>
      <w:lvlText w:val=""/>
      <w:lvlJc w:val="left"/>
      <w:pPr>
        <w:ind w:hanging="360" w:left="1428"/>
      </w:pPr>
      <w:rPr>
        <w:rFonts w:ascii="Symbol" w:hAnsi="Symbol" w:hint="default"/>
      </w:rPr>
    </w:lvl>
    <w:lvl w:ilvl="1" w:tentative="1" w:tplc="CD605DB6">
      <w:start w:val="1"/>
      <w:numFmt w:val="bullet"/>
      <w:lvlText w:val="o"/>
      <w:lvlJc w:val="left"/>
      <w:pPr>
        <w:ind w:hanging="360" w:left="2148"/>
      </w:pPr>
      <w:rPr>
        <w:rFonts w:ascii="Courier New" w:cs="Courier New" w:hAnsi="Courier New" w:hint="default"/>
      </w:rPr>
    </w:lvl>
    <w:lvl w:ilvl="2" w:tentative="1" w:tplc="8102D088">
      <w:start w:val="1"/>
      <w:numFmt w:val="bullet"/>
      <w:lvlText w:val=""/>
      <w:lvlJc w:val="left"/>
      <w:pPr>
        <w:ind w:hanging="360" w:left="2868"/>
      </w:pPr>
      <w:rPr>
        <w:rFonts w:ascii="Wingdings" w:hAnsi="Wingdings" w:hint="default"/>
      </w:rPr>
    </w:lvl>
    <w:lvl w:ilvl="3" w:tentative="1" w:tplc="A6E07860">
      <w:start w:val="1"/>
      <w:numFmt w:val="bullet"/>
      <w:lvlText w:val=""/>
      <w:lvlJc w:val="left"/>
      <w:pPr>
        <w:ind w:hanging="360" w:left="3588"/>
      </w:pPr>
      <w:rPr>
        <w:rFonts w:ascii="Symbol" w:hAnsi="Symbol" w:hint="default"/>
      </w:rPr>
    </w:lvl>
    <w:lvl w:ilvl="4" w:tentative="1" w:tplc="730E7634">
      <w:start w:val="1"/>
      <w:numFmt w:val="bullet"/>
      <w:lvlText w:val="o"/>
      <w:lvlJc w:val="left"/>
      <w:pPr>
        <w:ind w:hanging="360" w:left="4308"/>
      </w:pPr>
      <w:rPr>
        <w:rFonts w:ascii="Courier New" w:cs="Courier New" w:hAnsi="Courier New" w:hint="default"/>
      </w:rPr>
    </w:lvl>
    <w:lvl w:ilvl="5" w:tentative="1" w:tplc="341C6FFE">
      <w:start w:val="1"/>
      <w:numFmt w:val="bullet"/>
      <w:lvlText w:val=""/>
      <w:lvlJc w:val="left"/>
      <w:pPr>
        <w:ind w:hanging="360" w:left="5028"/>
      </w:pPr>
      <w:rPr>
        <w:rFonts w:ascii="Wingdings" w:hAnsi="Wingdings" w:hint="default"/>
      </w:rPr>
    </w:lvl>
    <w:lvl w:ilvl="6" w:tentative="1" w:tplc="E36C5E7A">
      <w:start w:val="1"/>
      <w:numFmt w:val="bullet"/>
      <w:lvlText w:val=""/>
      <w:lvlJc w:val="left"/>
      <w:pPr>
        <w:ind w:hanging="360" w:left="5748"/>
      </w:pPr>
      <w:rPr>
        <w:rFonts w:ascii="Symbol" w:hAnsi="Symbol" w:hint="default"/>
      </w:rPr>
    </w:lvl>
    <w:lvl w:ilvl="7" w:tentative="1" w:tplc="0A32784E">
      <w:start w:val="1"/>
      <w:numFmt w:val="bullet"/>
      <w:lvlText w:val="o"/>
      <w:lvlJc w:val="left"/>
      <w:pPr>
        <w:ind w:hanging="360" w:left="6468"/>
      </w:pPr>
      <w:rPr>
        <w:rFonts w:ascii="Courier New" w:cs="Courier New" w:hAnsi="Courier New" w:hint="default"/>
      </w:rPr>
    </w:lvl>
    <w:lvl w:ilvl="8" w:tentative="1" w:tplc="A9189CA8">
      <w:start w:val="1"/>
      <w:numFmt w:val="bullet"/>
      <w:lvlText w:val=""/>
      <w:lvlJc w:val="left"/>
      <w:pPr>
        <w:ind w:hanging="360" w:left="7188"/>
      </w:pPr>
      <w:rPr>
        <w:rFonts w:ascii="Wingdings" w:hAnsi="Wingdings" w:hint="default"/>
      </w:rPr>
    </w:lvl>
  </w:abstractNum>
  <w:abstractNum w:abstractNumId="9">
    <w:nsid w:val="584646B1"/>
    <w:multiLevelType w:val="hybridMultilevel"/>
    <w:tmpl w:val="67EE9066"/>
    <w:lvl w:ilvl="0" w:tplc="5C489740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DF067DB2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79B20BAA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DA7ECDC6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A4D07062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E670D884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FA4840C8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A11664C2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C02CDF6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0">
    <w:nsid w:val="7C286F50"/>
    <w:multiLevelType w:val="multilevel"/>
    <w:tmpl w:val="64F0BA24"/>
    <w:lvl w:ilvl="0">
      <w:start w:val="1"/>
      <w:numFmt w:val="decimal"/>
      <w:lvlText w:val="%1"/>
      <w:lvlJc w:val="left"/>
      <w:pPr>
        <w:ind w:hanging="480" w:left="480"/>
      </w:pPr>
      <w:rPr>
        <w:rFonts w:hint="default"/>
        <w:color w:val="000000"/>
      </w:rPr>
    </w:lvl>
    <w:lvl w:ilvl="1">
      <w:start w:val="2"/>
      <w:numFmt w:val="decimal"/>
      <w:lvlText w:val="%1.%2"/>
      <w:lvlJc w:val="left"/>
      <w:pPr>
        <w:ind w:hanging="480" w:left="1194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hanging="720" w:left="2148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hanging="720" w:left="2862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hanging="1080" w:left="3936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hanging="1080" w:left="465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hanging="1440" w:left="5724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hanging="1440" w:left="6438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hanging="1800" w:left="7512"/>
      </w:pPr>
      <w:rPr>
        <w:rFonts w:hint="default"/>
        <w:color w:val="00000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8"/>
  </w:num>
  <w:num w:numId="8">
    <w:abstractNumId w:val="10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68"/>
  <w:embedSystemFonts/>
  <w:proofState w:grammar="clean" w:spelling="clean"/>
  <w:stylePaneFormatFilter w:val="3F01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spidmax="48130" v:ext="edit"/>
    <o:shapelayout v:ext="edit">
      <o:idmap data="4" v:ext="edit"/>
    </o:shapelayout>
  </w:hdrShapeDefaults>
  <w:footnotePr>
    <w:footnote w:id="-1"/>
    <w:footnote w:id="0"/>
  </w:footnotePr>
  <w:endnotePr>
    <w:endnote w:id="-1"/>
    <w:endnote w:id="0"/>
  </w:endnotePr>
  <w:compat/>
  <w:rsids>
    <w:rsidRoot w:val="00A92949"/>
    <w:rsid w:val="000B0FC9"/>
    <w:rsid w:val="000C2482"/>
    <w:rsid w:val="000D406A"/>
    <w:rsid w:val="000E30E8"/>
    <w:rsid w:val="00106E2F"/>
    <w:rsid w:val="001226DA"/>
    <w:rsid w:val="001764D0"/>
    <w:rsid w:val="00196A80"/>
    <w:rsid w:val="00206CB3"/>
    <w:rsid w:val="00224746"/>
    <w:rsid w:val="00225256"/>
    <w:rsid w:val="00230B46"/>
    <w:rsid w:val="00290078"/>
    <w:rsid w:val="002B3A7D"/>
    <w:rsid w:val="002C591B"/>
    <w:rsid w:val="002D0D83"/>
    <w:rsid w:val="002E7558"/>
    <w:rsid w:val="00324997"/>
    <w:rsid w:val="00377B79"/>
    <w:rsid w:val="003A1F8F"/>
    <w:rsid w:val="003B103A"/>
    <w:rsid w:val="003F2DC9"/>
    <w:rsid w:val="00470436"/>
    <w:rsid w:val="004C6BA5"/>
    <w:rsid w:val="00501D35"/>
    <w:rsid w:val="00554D99"/>
    <w:rsid w:val="00570881"/>
    <w:rsid w:val="005736D1"/>
    <w:rsid w:val="0057390C"/>
    <w:rsid w:val="00573CAB"/>
    <w:rsid w:val="00625D1B"/>
    <w:rsid w:val="00687F4F"/>
    <w:rsid w:val="006A211A"/>
    <w:rsid w:val="006B0F36"/>
    <w:rsid w:val="006B242C"/>
    <w:rsid w:val="006C0BC4"/>
    <w:rsid w:val="006D0AA9"/>
    <w:rsid w:val="006E1AB5"/>
    <w:rsid w:val="007418CC"/>
    <w:rsid w:val="007532D3"/>
    <w:rsid w:val="00775567"/>
    <w:rsid w:val="007F2E7C"/>
    <w:rsid w:val="00867CAB"/>
    <w:rsid w:val="008A481F"/>
    <w:rsid w:val="008F04E3"/>
    <w:rsid w:val="00937FBA"/>
    <w:rsid w:val="00944E08"/>
    <w:rsid w:val="00954053"/>
    <w:rsid w:val="009C4AB5"/>
    <w:rsid w:val="009D534C"/>
    <w:rsid w:val="00A12B80"/>
    <w:rsid w:val="00A470F6"/>
    <w:rsid w:val="00A47FB6"/>
    <w:rsid w:val="00A57DD8"/>
    <w:rsid w:val="00A70A03"/>
    <w:rsid w:val="00A8657A"/>
    <w:rsid w:val="00A92949"/>
    <w:rsid w:val="00AB554A"/>
    <w:rsid w:val="00AD2EA7"/>
    <w:rsid w:val="00B44543"/>
    <w:rsid w:val="00B55ED6"/>
    <w:rsid w:val="00B56DC0"/>
    <w:rsid w:val="00BA6C2C"/>
    <w:rsid w:val="00BC541A"/>
    <w:rsid w:val="00BF03DD"/>
    <w:rsid w:val="00C03288"/>
    <w:rsid w:val="00C03A16"/>
    <w:rsid w:val="00C07017"/>
    <w:rsid w:val="00C47995"/>
    <w:rsid w:val="00C8666B"/>
    <w:rsid w:val="00CB1653"/>
    <w:rsid w:val="00D15720"/>
    <w:rsid w:val="00D54AFD"/>
    <w:rsid w:val="00D560CB"/>
    <w:rsid w:val="00D76966"/>
    <w:rsid w:val="00DA4F1A"/>
    <w:rsid w:val="00DB2A42"/>
    <w:rsid w:val="00DE147A"/>
    <w:rsid w:val="00E061C3"/>
    <w:rsid w:val="00E46EB8"/>
    <w:rsid w:val="00E62F30"/>
    <w:rsid w:val="00E833F2"/>
    <w:rsid w:val="00EC2C6B"/>
    <w:rsid w:val="00EC543E"/>
    <w:rsid w:val="00ED4C41"/>
    <w:rsid w:val="00EF2E5A"/>
    <w:rsid w:val="00F12767"/>
    <w:rsid w:val="00F565F8"/>
    <w:rsid w:val="00F7542E"/>
    <w:rsid w:val="00F81E99"/>
    <w:rsid w:val="00FB749C"/>
    <w:rsid w:val="00FD6B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8130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cs="Times New Roman" w:eastAsia="Times New Roman" w:hAnsi="Times New Roman"/>
        <w:lang w:bidi="ar-SA" w:eastAsia="ru-RU" w:val="ru-RU"/>
      </w:rPr>
    </w:rPrDefault>
    <w:pPrDefault/>
  </w:docDefaults>
  <w:latentStyles w:count="267" w:defLockedState="0" w:defQFormat="0" w:defSemiHidden="1" w:defUIPriority="0" w:defUnhideWhenUsed="0">
    <w:lsdException w:name="Normal" w:qFormat="1" w:semiHidden="0"/>
    <w:lsdException w:name="heading 1" w:qFormat="1" w:semiHidden="0"/>
    <w:lsdException w:name="heading 2" w:qFormat="1" w:semiHidden="0"/>
    <w:lsdException w:name="heading 3" w:qFormat="1" w:semiHidden="0"/>
    <w:lsdException w:name="heading 4" w:qFormat="1" w:unhideWhenUsed="1"/>
    <w:lsdException w:name="heading 5" w:qFormat="1" w:unhideWhenUsed="1"/>
    <w:lsdException w:name="heading 6" w:qFormat="1" w:unhideWhenUsed="1"/>
    <w:lsdException w:name="heading 7" w:qFormat="1" w:unhideWhenUsed="1"/>
    <w:lsdException w:name="heading 8" w:qFormat="1" w:unhideWhenUsed="1"/>
    <w:lsdException w:name="heading 9" w:qFormat="1" w:unhideWhenUsed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qFormat="1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semiHidden="0"/>
    <w:lsdException w:name="List 2" w:unhideWhenUsed="1"/>
    <w:lsdException w:name="List 3" w:unhideWhenUsed="1"/>
    <w:lsdException w:name="List 4" w:semiHidden="0"/>
    <w:lsdException w:name="List 5" w:semiHidden="0"/>
    <w:lsdException w:name="List Bullet 2" w:semiHidden="0"/>
    <w:lsdException w:name="List Bullet 3" w:semiHidden="0"/>
    <w:lsdException w:name="List Bullet 4" w:semiHidden="0"/>
    <w:lsdException w:name="List Bullet 5" w:semiHidden="0"/>
    <w:lsdException w:name="List Number 2" w:semiHidden="0"/>
    <w:lsdException w:name="List Number 3" w:semiHidden="0"/>
    <w:lsdException w:name="List Number 4" w:semiHidden="0"/>
    <w:lsdException w:name="List Number 5" w:semiHidden="0"/>
    <w:lsdException w:name="Title" w:qFormat="1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qFormat="1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semiHidden="0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qFormat="1" w:semiHidden="0"/>
    <w:lsdException w:name="Emphasis" w:qFormat="1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Placeholder Text" w:uiPriority="99"/>
    <w:lsdException w:name="No Spacing" w:qFormat="1" w:semiHidden="0" w:uiPriority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iPriority="99"/>
    <w:lsdException w:name="List Paragraph" w:qFormat="1" w:semiHidden="0" w:uiPriority="34"/>
    <w:lsdException w:name="Quote" w:qFormat="1" w:semiHidden="0" w:uiPriority="29"/>
    <w:lsdException w:name="Intense Quote" w:qFormat="1" w:semiHidden="0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qFormat="1" w:semiHidden="0" w:uiPriority="19"/>
    <w:lsdException w:name="Intense Emphasis" w:qFormat="1" w:semiHidden="0" w:uiPriority="21"/>
    <w:lsdException w:name="Subtle Reference" w:qFormat="1" w:semiHidden="0" w:uiPriority="31"/>
    <w:lsdException w:name="Intense Reference" w:qFormat="1" w:semiHidden="0" w:uiPriority="32"/>
    <w:lsdException w:name="Book Title" w:qFormat="1" w:semiHidden="0" w:uiPriority="33"/>
    <w:lsdException w:name="Bibliography" w:uiPriority="37" w:unhideWhenUsed="1"/>
    <w:lsdException w:name="TOC Heading" w:qFormat="1" w:uiPriority="39" w:unhideWhenUsed="1"/>
  </w:latentStyles>
  <w:style w:default="1" w:styleId="a" w:type="paragraph">
    <w:name w:val="Normal"/>
    <w:qFormat/>
    <w:rsid w:val="00DE147A"/>
    <w:rPr>
      <w:sz w:val="24"/>
      <w:szCs w:val="24"/>
    </w:rPr>
  </w:style>
  <w:style w:styleId="1" w:type="paragraph">
    <w:name w:val="heading 1"/>
    <w:basedOn w:val="a"/>
    <w:next w:val="a"/>
    <w:qFormat/>
    <w:rsid w:val="00C03288"/>
    <w:pPr>
      <w:keepNext/>
      <w:tabs>
        <w:tab w:pos="0" w:val="num"/>
      </w:tabs>
      <w:suppressAutoHyphens/>
      <w:jc w:val="right"/>
      <w:outlineLvl w:val="0"/>
    </w:pPr>
    <w:rPr>
      <w:b/>
      <w:sz w:val="28"/>
      <w:szCs w:val="20"/>
      <w:lang w:eastAsia="ar-SA"/>
    </w:rPr>
  </w:style>
  <w:style w:styleId="2" w:type="paragraph">
    <w:name w:val="heading 2"/>
    <w:basedOn w:val="a"/>
    <w:next w:val="a"/>
    <w:qFormat/>
    <w:rsid w:val="00C03288"/>
    <w:pPr>
      <w:keepNext/>
      <w:tabs>
        <w:tab w:pos="0" w:val="num"/>
      </w:tabs>
      <w:suppressAutoHyphens/>
      <w:spacing w:after="60" w:before="240"/>
      <w:outlineLvl w:val="1"/>
    </w:pPr>
    <w:rPr>
      <w:rFonts w:ascii="Arial" w:cs="Arial" w:hAnsi="Arial"/>
      <w:b/>
      <w:bCs/>
      <w:i/>
      <w:iCs/>
      <w:sz w:val="28"/>
      <w:szCs w:val="28"/>
      <w:lang w:eastAsia="ar-SA"/>
    </w:rPr>
  </w:style>
  <w:style w:styleId="3" w:type="paragraph">
    <w:name w:val="heading 3"/>
    <w:basedOn w:val="a"/>
    <w:next w:val="a"/>
    <w:qFormat/>
    <w:rsid w:val="00C03288"/>
    <w:pPr>
      <w:keepNext/>
      <w:tabs>
        <w:tab w:pos="0" w:val="num"/>
      </w:tabs>
      <w:suppressAutoHyphens/>
      <w:spacing w:after="60" w:before="240"/>
      <w:outlineLvl w:val="2"/>
    </w:pPr>
    <w:rPr>
      <w:rFonts w:ascii="Arial" w:cs="Arial" w:hAnsi="Arial"/>
      <w:b/>
      <w:bCs/>
      <w:sz w:val="26"/>
      <w:szCs w:val="26"/>
      <w:lang w:eastAsia="ar-SA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Absatz-Standardschriftart" w:type="character">
    <w:name w:val="Absatz-Standardschriftart"/>
    <w:rsid w:val="00C03288"/>
  </w:style>
  <w:style w:customStyle="1" w:styleId="WW-Absatz-Standardschriftart" w:type="character">
    <w:name w:val="WW-Absatz-Standardschriftart"/>
    <w:rsid w:val="00C03288"/>
  </w:style>
  <w:style w:customStyle="1" w:styleId="WW8Num5z0" w:type="character">
    <w:name w:val="WW8Num5z0"/>
    <w:rsid w:val="00C03288"/>
    <w:rPr>
      <w:rFonts w:ascii="Times New Roman" w:cs="Times New Roman" w:eastAsia="Times New Roman" w:hAnsi="Times New Roman"/>
    </w:rPr>
  </w:style>
  <w:style w:customStyle="1" w:styleId="WW8Num5z1" w:type="character">
    <w:name w:val="WW8Num5z1"/>
    <w:rsid w:val="00C03288"/>
    <w:rPr>
      <w:rFonts w:ascii="Courier New" w:hAnsi="Courier New"/>
    </w:rPr>
  </w:style>
  <w:style w:customStyle="1" w:styleId="WW8Num5z2" w:type="character">
    <w:name w:val="WW8Num5z2"/>
    <w:rsid w:val="00C03288"/>
    <w:rPr>
      <w:rFonts w:ascii="Wingdings" w:hAnsi="Wingdings"/>
    </w:rPr>
  </w:style>
  <w:style w:customStyle="1" w:styleId="WW8Num5z3" w:type="character">
    <w:name w:val="WW8Num5z3"/>
    <w:rsid w:val="00C03288"/>
    <w:rPr>
      <w:rFonts w:ascii="Symbol" w:hAnsi="Symbol"/>
    </w:rPr>
  </w:style>
  <w:style w:customStyle="1" w:styleId="WW8Num6z0" w:type="character">
    <w:name w:val="WW8Num6z0"/>
    <w:rsid w:val="00C03288"/>
    <w:rPr>
      <w:rFonts w:ascii="Symbol" w:hAnsi="Symbol"/>
    </w:rPr>
  </w:style>
  <w:style w:customStyle="1" w:styleId="WW8Num6z1" w:type="character">
    <w:name w:val="WW8Num6z1"/>
    <w:rsid w:val="00C03288"/>
    <w:rPr>
      <w:rFonts w:ascii="Courier New" w:cs="Courier New" w:hAnsi="Courier New"/>
    </w:rPr>
  </w:style>
  <w:style w:customStyle="1" w:styleId="WW8Num6z2" w:type="character">
    <w:name w:val="WW8Num6z2"/>
    <w:rsid w:val="00C03288"/>
    <w:rPr>
      <w:rFonts w:ascii="Wingdings" w:hAnsi="Wingdings"/>
    </w:rPr>
  </w:style>
  <w:style w:customStyle="1" w:styleId="10" w:type="character">
    <w:name w:val="Основной шрифт абзаца1"/>
    <w:semiHidden/>
    <w:rsid w:val="00C03288"/>
  </w:style>
  <w:style w:styleId="a3" w:type="character">
    <w:name w:val="page number"/>
    <w:basedOn w:val="10"/>
    <w:rsid w:val="00C03288"/>
  </w:style>
  <w:style w:styleId="a4" w:type="character">
    <w:name w:val="annotation reference"/>
    <w:semiHidden/>
    <w:rsid w:val="00C03288"/>
    <w:rPr>
      <w:sz w:val="16"/>
      <w:szCs w:val="16"/>
    </w:rPr>
  </w:style>
  <w:style w:customStyle="1" w:styleId="a5" w:type="character">
    <w:name w:val="Символ нумерации"/>
    <w:rsid w:val="00C03288"/>
  </w:style>
  <w:style w:customStyle="1" w:styleId="11" w:type="paragraph">
    <w:name w:val="Заголовок1"/>
    <w:basedOn w:val="a"/>
    <w:next w:val="a6"/>
    <w:rsid w:val="00C03288"/>
    <w:pPr>
      <w:keepNext/>
      <w:suppressAutoHyphens/>
      <w:spacing w:after="120" w:before="240"/>
    </w:pPr>
    <w:rPr>
      <w:rFonts w:ascii="Arial" w:cs="Tahoma" w:eastAsia="Lucida Sans Unicode" w:hAnsi="Arial"/>
      <w:sz w:val="28"/>
      <w:szCs w:val="28"/>
      <w:lang w:eastAsia="ar-SA"/>
    </w:rPr>
  </w:style>
  <w:style w:styleId="a6" w:type="paragraph">
    <w:name w:val="Body Text"/>
    <w:basedOn w:val="a"/>
    <w:rsid w:val="00C03288"/>
    <w:pPr>
      <w:suppressAutoHyphens/>
      <w:spacing w:after="120"/>
    </w:pPr>
    <w:rPr>
      <w:sz w:val="20"/>
      <w:szCs w:val="20"/>
      <w:lang w:eastAsia="ar-SA"/>
    </w:rPr>
  </w:style>
  <w:style w:styleId="a7" w:type="paragraph">
    <w:name w:val="List"/>
    <w:basedOn w:val="a6"/>
    <w:rsid w:val="00C03288"/>
    <w:rPr>
      <w:rFonts w:ascii="Arial" w:cs="Tahoma" w:hAnsi="Arial"/>
    </w:rPr>
  </w:style>
  <w:style w:styleId="a8" w:type="paragraph">
    <w:name w:val="Title"/>
    <w:basedOn w:val="a"/>
    <w:qFormat/>
    <w:rsid w:val="00C03288"/>
    <w:pPr>
      <w:suppressLineNumbers/>
      <w:suppressAutoHyphens/>
      <w:spacing w:after="120" w:before="120"/>
    </w:pPr>
    <w:rPr>
      <w:rFonts w:ascii="Arial" w:cs="Tahoma" w:hAnsi="Arial"/>
      <w:i/>
      <w:iCs/>
      <w:sz w:val="20"/>
      <w:lang w:eastAsia="ar-SA"/>
    </w:rPr>
  </w:style>
  <w:style w:styleId="a9" w:type="paragraph">
    <w:name w:val="index heading"/>
    <w:basedOn w:val="a"/>
    <w:semiHidden/>
    <w:rsid w:val="00C03288"/>
    <w:pPr>
      <w:suppressLineNumbers/>
    </w:pPr>
    <w:rPr>
      <w:rFonts w:ascii="Arial" w:cs="Tahoma" w:hAnsi="Arial"/>
    </w:rPr>
  </w:style>
  <w:style w:styleId="aa" w:type="paragraph">
    <w:name w:val="Body Text Indent"/>
    <w:basedOn w:val="a"/>
    <w:rsid w:val="00C03288"/>
    <w:pPr>
      <w:suppressAutoHyphens/>
      <w:ind w:firstLine="708"/>
      <w:jc w:val="both"/>
    </w:pPr>
    <w:rPr>
      <w:sz w:val="22"/>
      <w:szCs w:val="20"/>
      <w:lang w:eastAsia="ar-SA"/>
    </w:rPr>
  </w:style>
  <w:style w:styleId="20" w:type="paragraph">
    <w:name w:val="Body Text Indent 2"/>
    <w:basedOn w:val="a"/>
    <w:rsid w:val="00C03288"/>
    <w:pPr>
      <w:suppressAutoHyphens/>
      <w:spacing w:after="120" w:line="480" w:lineRule="auto"/>
      <w:ind w:left="283"/>
    </w:pPr>
    <w:rPr>
      <w:sz w:val="20"/>
      <w:szCs w:val="20"/>
      <w:lang w:eastAsia="ar-SA"/>
    </w:rPr>
  </w:style>
  <w:style w:styleId="ab" w:type="paragraph">
    <w:name w:val="Normal (Web)"/>
    <w:basedOn w:val="a"/>
    <w:rsid w:val="00C03288"/>
    <w:pPr>
      <w:suppressAutoHyphens/>
      <w:spacing w:after="280" w:before="280"/>
    </w:pPr>
    <w:rPr>
      <w:color w:val="000000"/>
      <w:sz w:val="21"/>
      <w:szCs w:val="21"/>
      <w:lang w:eastAsia="ar-SA"/>
    </w:rPr>
  </w:style>
  <w:style w:styleId="ac" w:type="paragraph">
    <w:name w:val="footer"/>
    <w:basedOn w:val="a"/>
    <w:rsid w:val="00C03288"/>
    <w:pPr>
      <w:tabs>
        <w:tab w:pos="4677" w:val="center"/>
        <w:tab w:pos="9355" w:val="right"/>
      </w:tabs>
      <w:suppressAutoHyphens/>
    </w:pPr>
    <w:rPr>
      <w:sz w:val="20"/>
      <w:szCs w:val="20"/>
      <w:lang w:eastAsia="ar-SA"/>
    </w:rPr>
  </w:style>
  <w:style w:customStyle="1" w:styleId="CharChar" w:type="paragraph">
    <w:name w:val="Char Знак Знак Char Знак Знак Знак Знак Знак Знак Знак Знак Знак Знак Знак Знак Знак Знак Знак Знак"/>
    <w:basedOn w:val="a"/>
    <w:rsid w:val="00C03288"/>
    <w:pPr>
      <w:suppressAutoHyphens/>
    </w:pPr>
    <w:rPr>
      <w:rFonts w:ascii="Verdana" w:cs="Verdana" w:hAnsi="Verdana"/>
      <w:sz w:val="20"/>
      <w:szCs w:val="20"/>
      <w:lang w:eastAsia="ar-SA" w:val="en-US"/>
    </w:rPr>
  </w:style>
  <w:style w:styleId="ad" w:type="paragraph">
    <w:name w:val="annotation text"/>
    <w:basedOn w:val="a"/>
    <w:semiHidden/>
    <w:rsid w:val="00C03288"/>
    <w:pPr>
      <w:suppressAutoHyphens/>
    </w:pPr>
    <w:rPr>
      <w:sz w:val="20"/>
      <w:szCs w:val="20"/>
      <w:lang w:eastAsia="ar-SA"/>
    </w:rPr>
  </w:style>
  <w:style w:customStyle="1" w:styleId="ae" w:type="paragraph">
    <w:name w:val="Содержимое таблицы"/>
    <w:basedOn w:val="a"/>
    <w:rsid w:val="00C03288"/>
    <w:pPr>
      <w:suppressLineNumbers/>
      <w:suppressAutoHyphens/>
    </w:pPr>
    <w:rPr>
      <w:sz w:val="20"/>
      <w:szCs w:val="20"/>
      <w:lang w:eastAsia="ar-SA"/>
    </w:rPr>
  </w:style>
  <w:style w:customStyle="1" w:styleId="af" w:type="paragraph">
    <w:name w:val="Заголовок таблицы"/>
    <w:basedOn w:val="ae"/>
    <w:rsid w:val="00C03288"/>
    <w:pPr>
      <w:jc w:val="center"/>
    </w:pPr>
    <w:rPr>
      <w:b/>
      <w:bCs/>
    </w:rPr>
  </w:style>
  <w:style w:customStyle="1" w:styleId="af0" w:type="paragraph">
    <w:name w:val="Содержимое врезки"/>
    <w:basedOn w:val="a6"/>
    <w:rsid w:val="00C03288"/>
  </w:style>
  <w:style w:styleId="30" w:type="paragraph">
    <w:name w:val="Body Text Indent 3"/>
    <w:basedOn w:val="a"/>
    <w:rsid w:val="00C03288"/>
    <w:pPr>
      <w:suppressAutoHyphens/>
      <w:ind w:firstLine="708"/>
      <w:jc w:val="both"/>
    </w:pPr>
    <w:rPr>
      <w:lang w:eastAsia="ar-SA"/>
    </w:rPr>
  </w:style>
  <w:style w:styleId="af1" w:type="paragraph">
    <w:name w:val="Balloon Text"/>
    <w:basedOn w:val="a"/>
    <w:semiHidden/>
    <w:rsid w:val="003800A6"/>
    <w:rPr>
      <w:rFonts w:ascii="Tahoma" w:cs="Tahoma" w:hAnsi="Tahoma"/>
      <w:sz w:val="16"/>
      <w:szCs w:val="16"/>
    </w:rPr>
  </w:style>
  <w:style w:styleId="af2" w:type="paragraph">
    <w:name w:val="annotation subject"/>
    <w:basedOn w:val="ad"/>
    <w:next w:val="ad"/>
    <w:semiHidden/>
    <w:rsid w:val="00994FD8"/>
    <w:rPr>
      <w:b/>
      <w:bCs/>
    </w:rPr>
  </w:style>
  <w:style w:styleId="af3" w:type="table">
    <w:name w:val="Table Grid"/>
    <w:basedOn w:val="a1"/>
    <w:rsid w:val="00DC155D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af4" w:type="paragraph">
    <w:name w:val="header"/>
    <w:basedOn w:val="a"/>
    <w:rsid w:val="00D80407"/>
    <w:pPr>
      <w:tabs>
        <w:tab w:pos="4677" w:val="center"/>
        <w:tab w:pos="9355" w:val="right"/>
      </w:tabs>
      <w:suppressAutoHyphens/>
    </w:pPr>
    <w:rPr>
      <w:sz w:val="20"/>
      <w:szCs w:val="20"/>
      <w:lang w:eastAsia="ar-SA"/>
    </w:rPr>
  </w:style>
  <w:style w:customStyle="1" w:styleId="af5" w:type="paragraph">
    <w:name w:val="Знак Знак Знак Знак"/>
    <w:basedOn w:val="a"/>
    <w:rsid w:val="00413CD6"/>
    <w:pPr>
      <w:widowControl w:val="0"/>
      <w:autoSpaceDE w:val="0"/>
      <w:autoSpaceDN w:val="0"/>
      <w:adjustRightInd w:val="0"/>
      <w:spacing w:after="160" w:line="240" w:lineRule="exact"/>
      <w:jc w:val="both"/>
      <w:textAlignment w:val="baseline"/>
    </w:pPr>
    <w:rPr>
      <w:rFonts w:ascii="Arial" w:cs="Arial" w:hAnsi="Arial"/>
      <w:b/>
      <w:sz w:val="20"/>
      <w:szCs w:val="20"/>
      <w:lang w:eastAsia="de-DE"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
<Relationship Id="rId1" Target="attachedToolbars.bin" Type="http://schemas.microsoft.com/office/2006/relationships/attachedToolbars"/>
</Relationships>

</file>

<file path=word/_rels/document.xml.rels><?xml version="1.0" encoding="UTF-8" standalone="yes"?>
<Relationships xmlns="http://schemas.openxmlformats.org/package/2006/relationships">
<Relationship Id="rId1" Target="customizations.xml" Type="http://schemas.microsoft.com/office/2006/relationships/keyMapCustomizations"/>
<Relationship Id="rId10" Target="footnotes.xml" Type="http://schemas.openxmlformats.org/officeDocument/2006/relationships/footnotes"/>
<Relationship Id="rId11" Target="endnotes.xml" Type="http://schemas.openxmlformats.org/officeDocument/2006/relationships/endnotes"/>
<Relationship Id="rId12" Target="header1.xml" Type="http://schemas.openxmlformats.org/officeDocument/2006/relationships/header"/>
<Relationship Id="rId13" Target="header2.xml" Type="http://schemas.openxmlformats.org/officeDocument/2006/relationships/header"/>
<Relationship Id="rId14" Target="footer1.xml" Type="http://schemas.openxmlformats.org/officeDocument/2006/relationships/footer"/>
<Relationship Id="rId15" Target="footer2.xml" Type="http://schemas.openxmlformats.org/officeDocument/2006/relationships/footer"/>
<Relationship Id="rId16" Target="header3.xml" Type="http://schemas.openxmlformats.org/officeDocument/2006/relationships/header"/>
<Relationship Id="rId17" Target="footer3.xml" Type="http://schemas.openxmlformats.org/officeDocument/2006/relationships/footer"/>
<Relationship Id="rId18" Target="fontTable.xml" Type="http://schemas.openxmlformats.org/officeDocument/2006/relationships/fontTable"/>
<Relationship Id="rId19" Target="theme/theme1.xml" Type="http://schemas.openxmlformats.org/officeDocument/2006/relationships/theme"/>
<Relationship Id="rId2" Target="../customXml/item1.xml" Type="http://schemas.openxmlformats.org/officeDocument/2006/relationships/customXml"/>
<Relationship Id="rId3" Target="../customXml/item2.xml" Type="http://schemas.openxmlformats.org/officeDocument/2006/relationships/customXml"/>
<Relationship Id="rId4" Target="../customXml/item3.xml" Type="http://schemas.openxmlformats.org/officeDocument/2006/relationships/customXml"/>
<Relationship Id="rId5" Target="../customXml/item4.xml" Type="http://schemas.openxmlformats.org/officeDocument/2006/relationships/customXml"/>
<Relationship Id="rId6" Target="numbering.xml" Type="http://schemas.openxmlformats.org/officeDocument/2006/relationships/numbering"/>
<Relationship Id="rId7" Target="styles.xml" Type="http://schemas.openxmlformats.org/officeDocument/2006/relationships/styles"/>
<Relationship Id="rId8" Target="settings.xml" Type="http://schemas.openxmlformats.org/officeDocument/2006/relationships/settings"/>
<Relationship Id="rId9" Target="webSettings.xml" Type="http://schemas.openxmlformats.org/officeDocument/2006/relationships/webSettings"/>
</Relationships>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_rels/item2.xml.rels><?xml version="1.0" encoding="UTF-8" standalone="yes"?>
<Relationships xmlns="http://schemas.openxmlformats.org/package/2006/relationships">
<Relationship Id="rId1" Target="itemProps2.xml" Type="http://schemas.openxmlformats.org/officeDocument/2006/relationships/customXmlProps"/>
</Relationships>

</file>

<file path=customXml/_rels/item3.xml.rels><?xml version="1.0" encoding="UTF-8" standalone="yes"?>
<Relationships xmlns="http://schemas.openxmlformats.org/package/2006/relationships">
<Relationship Id="rId1" Target="itemProps3.xml" Type="http://schemas.openxmlformats.org/officeDocument/2006/relationships/customXmlProps"/>
</Relationships>

</file>

<file path=customXml/_rels/item4.xml.rels><?xml version="1.0" encoding="UTF-8" standalone="yes"?>
<Relationships xmlns="http://schemas.openxmlformats.org/package/2006/relationships">
<Relationship Id="rId1" Target="itemProps4.xml" Type="http://schemas.openxmlformats.org/officeDocument/2006/relationships/customXmlProps"/>
</Relationships>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2B083FE8758E247B6ADBA8B8CE590F7" ma:contentTypeVersion="0" ma:contentTypeDescription="Создание документа." ma:contentTypeScope="" ma:versionID="c72fcc77ea43ebd969a45cd88cd6c53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021B1-1100-4E8F-A2F2-04AA2E2B1B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20A6FD-2DE8-40F3-AA81-BD678807C2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4A4C27C-72EF-4E75-835A-75663F8F53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E26CAC6-A423-414B-921F-2DEB6E0AF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59</Words>
  <Characters>342</Characters>
  <Application>Microsoft Office Word</Application>
  <DocSecurity>0</DocSecurity>
  <Lines>2</Lines>
  <Paragraphs>1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>ДОГОВОР № 038/01-2007</vt:lpstr>
    </vt:vector>
  </TitlesOfParts>
  <Company>tfm</Company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2018-02-08T12:42:00Z</dcterms:created>
  <dc:creator>Анно</dc:creator>
  <cp:lastModifiedBy>xxx</cp:lastModifiedBy>
  <cp:lastPrinted>2017-11-13T11:44:00Z</cp:lastPrinted>
  <dcterms:modified xsi:type="dcterms:W3CDTF">2018-04-05T17:55:00Z</dcterms:modified>
  <cp:revision>39</cp:revision>
  <dc:title>ДОГОВОР № 038/01-2007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ontentTypeId" pid="2">
    <vt:lpwstr>0x010100F2B083FE8758E247B6ADBA8B8CE590F7</vt:lpwstr>
  </property>
</Properties>
</file>